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spacing w:lineRule="auto" w:line="253"/>
        <w:ind w:left="2524" w:right="2525" w:firstLine="1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ECE1504:</w:t>
      </w:r>
      <w:r>
        <w:rPr>
          <w:rFonts w:cs="Times New Roman" w:hAnsi="Times New Roman" w:eastAsia="Times New Roman" w:ascii="Times New Roman"/>
          <w:spacing w:val="-1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41"/>
          <w:szCs w:val="41"/>
        </w:rPr>
        <w:t>As</w:t>
      </w:r>
      <w:r>
        <w:rPr>
          <w:rFonts w:cs="Times New Roman" w:hAnsi="Times New Roman" w:eastAsia="Times New Roman" w:ascii="Times New Roman"/>
          <w:spacing w:val="0"/>
          <w:w w:val="97"/>
          <w:sz w:val="41"/>
          <w:szCs w:val="41"/>
        </w:rPr>
        <w:t>signme</w:t>
      </w:r>
      <w:r>
        <w:rPr>
          <w:rFonts w:cs="Times New Roman" w:hAnsi="Times New Roman" w:eastAsia="Times New Roman" w:ascii="Times New Roman"/>
          <w:spacing w:val="-9"/>
          <w:w w:val="97"/>
          <w:sz w:val="41"/>
          <w:szCs w:val="41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41"/>
          <w:szCs w:val="41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41"/>
          <w:szCs w:val="41"/>
        </w:rPr>
        <w:t>1:</w:t>
      </w:r>
      <w:r>
        <w:rPr>
          <w:rFonts w:cs="Times New Roman" w:hAnsi="Times New Roman" w:eastAsia="Times New Roman" w:ascii="Times New Roman"/>
          <w:spacing w:val="0"/>
          <w:w w:val="91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Linear</w:t>
      </w:r>
      <w:r>
        <w:rPr>
          <w:rFonts w:cs="Times New Roman" w:hAnsi="Times New Roman" w:eastAsia="Times New Roman" w:ascii="Times New Roman"/>
          <w:spacing w:val="3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41"/>
          <w:szCs w:val="41"/>
        </w:rPr>
        <w:t>Logistic</w:t>
      </w:r>
      <w:r>
        <w:rPr>
          <w:rFonts w:cs="Times New Roman" w:hAnsi="Times New Roman" w:eastAsia="Times New Roman" w:ascii="Times New Roman"/>
          <w:spacing w:val="15"/>
          <w:w w:val="96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41"/>
          <w:szCs w:val="41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280"/>
        <w:ind w:left="1759" w:right="1762" w:firstLine="3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Due</w:t>
      </w:r>
      <w:r>
        <w:rPr>
          <w:rFonts w:cs="Times New Roman" w:hAnsi="Times New Roman" w:eastAsia="Times New Roman" w:ascii="Times New Roman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date: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29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Octo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2018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(hard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Class)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Electronic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submission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hyperlink r:id="rId5">
        <w:r>
          <w:rPr>
            <w:rFonts w:cs="Times New Roman" w:hAnsi="Times New Roman" w:eastAsia="Times New Roman" w:ascii="Times New Roman"/>
            <w:color w:val="2E4474"/>
            <w:spacing w:val="0"/>
            <w:w w:val="100"/>
            <w:sz w:val="28"/>
            <w:szCs w:val="28"/>
          </w:rPr>
          <w:t>ece1504.</w:t>
        </w:r>
        <w:r>
          <w:rPr>
            <w:rFonts w:cs="Times New Roman" w:hAnsi="Times New Roman" w:eastAsia="Times New Roman" w:ascii="Times New Roman"/>
            <w:color w:val="2E4474"/>
            <w:spacing w:val="1"/>
            <w:w w:val="100"/>
            <w:sz w:val="28"/>
            <w:szCs w:val="28"/>
          </w:rPr>
          <w:t>f</w:t>
        </w:r>
        <w:r>
          <w:rPr>
            <w:rFonts w:cs="Times New Roman" w:hAnsi="Times New Roman" w:eastAsia="Times New Roman" w:ascii="Times New Roman"/>
            <w:color w:val="2E4474"/>
            <w:spacing w:val="0"/>
            <w:w w:val="101"/>
            <w:sz w:val="28"/>
            <w:szCs w:val="28"/>
          </w:rPr>
          <w:t>all2018@gmail.com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815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Ob</w:t>
      </w:r>
      <w:r>
        <w:rPr>
          <w:rFonts w:cs="Times New Roman" w:hAnsi="Times New Roman" w:eastAsia="Times New Roman" w:ascii="Times New Roman"/>
          <w:spacing w:val="2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1"/>
          <w:w w:val="125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ecti</w:t>
      </w:r>
      <w:r>
        <w:rPr>
          <w:rFonts w:cs="Times New Roman" w:hAnsi="Times New Roman" w:eastAsia="Times New Roman" w:ascii="Times New Roman"/>
          <w:spacing w:val="-10"/>
          <w:w w:val="122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15"/>
          <w:sz w:val="34"/>
          <w:szCs w:val="34"/>
        </w:rPr>
        <w:t>es: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assign</w:t>
      </w:r>
      <w:r>
        <w:rPr>
          <w:rFonts w:cs="Times New Roman" w:hAnsi="Times New Roman" w:eastAsia="Times New Roman" w:ascii="Times New Roman"/>
          <w:spacing w:val="1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Gradie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Desce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(SGD)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optimization.</w:t>
      </w:r>
      <w:r>
        <w:rPr>
          <w:rFonts w:cs="Times New Roman" w:hAnsi="Times New Roman" w:eastAsia="Times New Roman" w:ascii="Times New Roman"/>
          <w:spacing w:val="4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tations</w:t>
      </w:r>
      <w:r>
        <w:rPr>
          <w:rFonts w:cs="Times New Roman" w:hAnsi="Times New Roman" w:eastAsia="Times New Roman" w:ascii="Times New Roman"/>
          <w:spacing w:val="46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ensorFl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built-in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optimization</w:t>
      </w:r>
      <w:r>
        <w:rPr>
          <w:rFonts w:cs="Times New Roman" w:hAnsi="Times New Roman" w:eastAsia="Times New Roman" w:ascii="Times New Roman"/>
          <w:spacing w:val="-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ensorfl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ouraged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ensorFl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at: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hyperlink r:id="rId6">
        <w:r>
          <w:rPr>
            <w:rFonts w:cs="Consolas" w:hAnsi="Consolas" w:eastAsia="Consolas" w:ascii="Consolas"/>
            <w:color w:val="2E4474"/>
            <w:spacing w:val="0"/>
            <w:w w:val="100"/>
            <w:sz w:val="24"/>
            <w:szCs w:val="24"/>
          </w:rPr>
          <w:t>https://www.tensorflow.org/ap</w:t>
        </w:r>
        <w:r>
          <w:rPr>
            <w:rFonts w:cs="Consolas" w:hAnsi="Consolas" w:eastAsia="Consolas" w:ascii="Consolas"/>
            <w:color w:val="2E4474"/>
            <w:spacing w:val="4"/>
            <w:w w:val="100"/>
            <w:sz w:val="24"/>
            <w:szCs w:val="24"/>
          </w:rPr>
          <w:t>i</w:t>
        </w:r>
        <w:r>
          <w:rPr>
            <w:rFonts w:cs="Consolas" w:hAnsi="Consolas" w:eastAsia="Consolas" w:ascii="Consolas"/>
            <w:color w:val="2E4474"/>
            <w:spacing w:val="0"/>
            <w:w w:val="100"/>
            <w:sz w:val="24"/>
            <w:szCs w:val="24"/>
          </w:rPr>
          <w:t>_docs/python</w:t>
        </w:r>
        <w:r>
          <w:rPr>
            <w:rFonts w:cs="Consolas" w:hAnsi="Consolas" w:eastAsia="Consolas" w:ascii="Consolas"/>
            <w:color w:val="2E4474"/>
            <w:spacing w:val="2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7647"/>
      </w:pP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General</w:t>
      </w:r>
      <w:r>
        <w:rPr>
          <w:rFonts w:cs="Times New Roman" w:hAnsi="Times New Roman" w:eastAsia="Times New Roman" w:ascii="Times New Roman"/>
          <w:spacing w:val="25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99" w:right="74" w:hanging="234"/>
      </w:pP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4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justifying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hoices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assumptions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submission.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99" w:right="73" w:hanging="234"/>
      </w:pP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4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raged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assignme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stude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please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icate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tribution</w:t>
      </w:r>
      <w:r>
        <w:rPr>
          <w:rFonts w:cs="Times New Roman" w:hAnsi="Times New Roman" w:eastAsia="Times New Roman" w:ascii="Times New Roman"/>
          <w:spacing w:val="2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eginning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ort.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7903"/>
      </w:pPr>
      <w:r>
        <w:rPr>
          <w:rFonts w:cs="Times New Roman" w:hAnsi="Times New Roman" w:eastAsia="Times New Roman" w:ascii="Times New Roman"/>
          <w:w w:val="126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34"/>
          <w:szCs w:val="34"/>
        </w:rPr>
        <w:t>tr</w:t>
      </w:r>
      <w:r>
        <w:rPr>
          <w:rFonts w:cs="Times New Roman" w:hAnsi="Times New Roman" w:eastAsia="Times New Roman" w:ascii="Times New Roman"/>
          <w:spacing w:val="11"/>
          <w:w w:val="13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3"/>
        <w:sectPr>
          <w:pgNumType w:start="1"/>
          <w:pgMar w:footer="739" w:header="0" w:top="1480" w:bottom="280" w:left="1020" w:right="1020"/>
          <w:foot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K-NN,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structur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predicti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(less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vulnerable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erfitting)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accurate.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643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7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Linear</w:t>
      </w:r>
      <w:r>
        <w:rPr>
          <w:rFonts w:cs="Times New Roman" w:hAnsi="Times New Roman" w:eastAsia="Times New Roman" w:ascii="Times New Roman"/>
          <w:spacing w:val="37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4"/>
        <w:ind w:left="114" w:right="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targets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thresholding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Squared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(MSE)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tLeast" w:line="260"/>
        <w:ind w:left="3436" w:right="5931" w:hanging="550"/>
        <w:sectPr>
          <w:pgMar w:header="579" w:footer="739" w:top="760" w:bottom="280" w:left="1020" w:right="1020"/>
          <w:head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position w:val="-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7"/>
          <w:w w:val="126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2"/>
          <w:w w:val="12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80"/>
      </w:pPr>
      <w:r>
        <w:rPr>
          <w:rFonts w:cs="Times New Roman" w:hAnsi="Times New Roman" w:eastAsia="Times New Roman" w:ascii="Times New Roman"/>
          <w:spacing w:val="0"/>
          <w:w w:val="134"/>
          <w:position w:val="-2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40"/>
          <w:w w:val="134"/>
          <w:position w:val="-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99"/>
          <w:position w:val="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9"/>
          <w:w w:val="199"/>
          <w:position w:val="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9"/>
          <w:w w:val="199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spacing w:val="45"/>
          <w:w w:val="199"/>
          <w:position w:val="-3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-3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97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exact" w:line="60"/>
        <w:ind w:right="-44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-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0"/>
          <w:w w:val="128"/>
          <w:position w:val="-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-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80"/>
        <w:sectPr>
          <w:type w:val="continuous"/>
          <w:pgSz w:w="12240" w:h="15840"/>
          <w:pgMar w:top="1480" w:bottom="280" w:left="1020" w:right="1020"/>
          <w:cols w:num="3" w:equalWidth="off">
            <w:col w:w="3972" w:space="503"/>
            <w:col w:w="509" w:space="812"/>
            <w:col w:w="440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25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4"/>
          <w:w w:val="100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8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  <w:u w:val="single" w:color="000000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7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-1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27"/>
          <w:sz w:val="16"/>
          <w:szCs w:val="16"/>
        </w:rPr>
        <w:t>=1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80"/>
        <w:ind w:right="-8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1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right="-6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4"/>
          <w:position w:val="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position w:val="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82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380"/>
        <w:sectPr>
          <w:type w:val="continuous"/>
          <w:pgSz w:w="12240" w:h="15840"/>
          <w:pgMar w:top="1480" w:bottom="280" w:left="1020" w:right="1020"/>
          <w:cols w:num="4" w:equalWidth="off">
            <w:col w:w="3671" w:space="76"/>
            <w:col w:w="1001" w:space="297"/>
            <w:col w:w="742" w:space="253"/>
            <w:col w:w="416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26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13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7"/>
          <w:w w:val="134"/>
          <w:position w:val="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-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6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97"/>
          <w:position w:val="1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7"/>
          <w:w w:val="100"/>
          <w:position w:val="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1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two-class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notMNIST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5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(de-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gradie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desce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(SGD)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er-para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2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regularizer.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4" w:right="5899"/>
      </w:pP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1"/>
          <w:w w:val="118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o-class</w:t>
      </w:r>
      <w:r>
        <w:rPr>
          <w:rFonts w:cs="Times New Roman" w:hAnsi="Times New Roman" w:eastAsia="Times New Roman" w:ascii="Times New Roman"/>
          <w:spacing w:val="35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8"/>
          <w:szCs w:val="28"/>
        </w:rPr>
        <w:t>notMNIST</w:t>
      </w:r>
      <w:r>
        <w:rPr>
          <w:rFonts w:cs="Times New Roman" w:hAnsi="Times New Roman" w:eastAsia="Times New Roman" w:ascii="Times New Roman"/>
          <w:spacing w:val="-45"/>
          <w:w w:val="13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8"/>
          <w:szCs w:val="28"/>
        </w:rPr>
        <w:t>dataset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3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ataset</w:t>
      </w:r>
      <w:r>
        <w:rPr>
          <w:rFonts w:cs="Times New Roman" w:hAnsi="Times New Roman" w:eastAsia="Times New Roman" w:ascii="Times New Roman"/>
          <w:spacing w:val="1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classes: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”C”(the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class)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”J”(the</w:t>
      </w:r>
      <w:r>
        <w:rPr>
          <w:rFonts w:cs="Times New Roman" w:hAnsi="Times New Roman" w:eastAsia="Times New Roman" w:ascii="Times New Roman"/>
          <w:spacing w:val="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3500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145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images.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66"/>
      </w:pPr>
      <w:r>
        <w:pict>
          <v:shape type="#_x0000_t75" style="width:353.376pt;height:86.4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ind w:left="114" w:right="5375"/>
      </w:pPr>
      <w:r>
        <w:rPr>
          <w:rFonts w:cs="Consolas" w:hAnsi="Consolas" w:eastAsia="Consolas" w:ascii="Consolas"/>
          <w:color w:val="007F00"/>
          <w:spacing w:val="0"/>
          <w:w w:val="100"/>
          <w:sz w:val="24"/>
          <w:szCs w:val="24"/>
        </w:rPr>
        <w:t>with</w:t>
      </w:r>
      <w:r>
        <w:rPr>
          <w:rFonts w:cs="Consolas" w:hAnsi="Consolas" w:eastAsia="Consolas" w:ascii="Consolas"/>
          <w:color w:val="007F00"/>
          <w:spacing w:val="-45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load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(</w:t>
      </w:r>
      <w:r>
        <w:rPr>
          <w:rFonts w:cs="Consolas" w:hAnsi="Consolas" w:eastAsia="Consolas" w:ascii="Consolas"/>
          <w:color w:val="BA2121"/>
          <w:spacing w:val="0"/>
          <w:w w:val="93"/>
          <w:sz w:val="24"/>
          <w:szCs w:val="24"/>
        </w:rPr>
        <w:t>"notMNIST.npz</w:t>
      </w:r>
      <w:r>
        <w:rPr>
          <w:rFonts w:cs="Consolas" w:hAnsi="Consolas" w:eastAsia="Consolas" w:ascii="Consolas"/>
          <w:color w:val="BA2121"/>
          <w:spacing w:val="2"/>
          <w:w w:val="93"/>
          <w:sz w:val="24"/>
          <w:szCs w:val="24"/>
        </w:rPr>
        <w:t>"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)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7F00"/>
          <w:spacing w:val="0"/>
          <w:w w:val="100"/>
          <w:sz w:val="24"/>
          <w:szCs w:val="24"/>
        </w:rPr>
        <w:t>as</w:t>
      </w:r>
      <w:r>
        <w:rPr>
          <w:rFonts w:cs="Consolas" w:hAnsi="Consolas" w:eastAsia="Consolas" w:ascii="Consolas"/>
          <w:color w:val="007F00"/>
          <w:spacing w:val="-2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-45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/>
        <w:ind w:left="60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Data,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Target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-45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[</w:t>
      </w:r>
      <w:r>
        <w:rPr>
          <w:rFonts w:cs="Consolas" w:hAnsi="Consolas" w:eastAsia="Consolas" w:ascii="Consolas"/>
          <w:color w:val="BA2121"/>
          <w:spacing w:val="0"/>
          <w:w w:val="93"/>
          <w:sz w:val="24"/>
          <w:szCs w:val="24"/>
        </w:rPr>
        <w:t>"images</w:t>
      </w:r>
      <w:r>
        <w:rPr>
          <w:rFonts w:cs="Consolas" w:hAnsi="Consolas" w:eastAsia="Consolas" w:ascii="Consolas"/>
          <w:color w:val="BA2121"/>
          <w:spacing w:val="1"/>
          <w:w w:val="93"/>
          <w:sz w:val="24"/>
          <w:szCs w:val="24"/>
        </w:rPr>
        <w:t>"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],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[</w:t>
      </w:r>
      <w:r>
        <w:rPr>
          <w:rFonts w:cs="Consolas" w:hAnsi="Consolas" w:eastAsia="Consolas" w:ascii="Consolas"/>
          <w:color w:val="BA2121"/>
          <w:spacing w:val="0"/>
          <w:w w:val="100"/>
          <w:sz w:val="24"/>
          <w:szCs w:val="24"/>
        </w:rPr>
        <w:t>"labels</w:t>
      </w:r>
      <w:r>
        <w:rPr>
          <w:rFonts w:cs="Consolas" w:hAnsi="Consolas" w:eastAsia="Consolas" w:ascii="Consolas"/>
          <w:color w:val="BA2121"/>
          <w:spacing w:val="1"/>
          <w:w w:val="100"/>
          <w:sz w:val="24"/>
          <w:szCs w:val="24"/>
        </w:rPr>
        <w:t>"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 w:lineRule="auto" w:line="246"/>
        <w:ind w:left="606" w:right="807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posClass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2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negClass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9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auto" w:line="246"/>
        <w:ind w:left="606" w:right="3401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dataIndx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(Targe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t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==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posClass)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+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(Targe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t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==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negClass)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-45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Data[dataIndx</w:t>
      </w:r>
      <w:r>
        <w:rPr>
          <w:rFonts w:cs="Consolas" w:hAnsi="Consolas" w:eastAsia="Consolas" w:ascii="Consolas"/>
          <w:color w:val="000000"/>
          <w:spacing w:val="2"/>
          <w:w w:val="100"/>
          <w:sz w:val="24"/>
          <w:szCs w:val="24"/>
        </w:rPr>
        <w:t>]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/255.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auto" w:line="246"/>
        <w:ind w:left="606" w:right="4630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Target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Target[dataIndx</w:t>
      </w:r>
      <w:r>
        <w:rPr>
          <w:rFonts w:cs="Consolas" w:hAnsi="Consolas" w:eastAsia="Consolas" w:ascii="Consolas"/>
          <w:color w:val="000000"/>
          <w:spacing w:val="2"/>
          <w:w w:val="93"/>
          <w:sz w:val="24"/>
          <w:szCs w:val="24"/>
        </w:rPr>
        <w:t>]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reshape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(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-1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,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Target[Targe</w:t>
      </w:r>
      <w:r>
        <w:rPr>
          <w:rFonts w:cs="Consolas" w:hAnsi="Consolas" w:eastAsia="Consolas" w:ascii="Consolas"/>
          <w:color w:val="000000"/>
          <w:spacing w:val="2"/>
          <w:w w:val="93"/>
          <w:sz w:val="24"/>
          <w:szCs w:val="24"/>
        </w:rPr>
        <w:t>t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==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posClass]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1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auto" w:line="246"/>
        <w:ind w:left="606" w:right="6107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Target[Targe</w:t>
      </w:r>
      <w:r>
        <w:rPr>
          <w:rFonts w:cs="Consolas" w:hAnsi="Consolas" w:eastAsia="Consolas" w:ascii="Consolas"/>
          <w:spacing w:val="2"/>
          <w:w w:val="93"/>
          <w:sz w:val="24"/>
          <w:szCs w:val="24"/>
        </w:rPr>
        <w:t>t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==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negClass]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0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rando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m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seed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(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521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60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randIndx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arange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(</w:t>
      </w:r>
      <w:r>
        <w:rPr>
          <w:rFonts w:cs="Consolas" w:hAnsi="Consolas" w:eastAsia="Consolas" w:ascii="Consolas"/>
          <w:color w:val="007F00"/>
          <w:spacing w:val="0"/>
          <w:w w:val="100"/>
          <w:sz w:val="24"/>
          <w:szCs w:val="24"/>
        </w:rPr>
        <w:t>len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(Data))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/>
        <w:ind w:left="606"/>
      </w:pPr>
      <w:r>
        <w:rPr>
          <w:rFonts w:cs="Consolas" w:hAnsi="Consolas" w:eastAsia="Consolas" w:ascii="Consolas"/>
          <w:spacing w:val="0"/>
          <w:w w:val="100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rando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m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shuffle(randIndx)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 w:lineRule="auto" w:line="246"/>
        <w:ind w:left="606" w:right="2293"/>
        <w:sectPr>
          <w:type w:val="continuous"/>
          <w:pgSz w:w="12240" w:h="15840"/>
          <w:pgMar w:top="1480" w:bottom="280" w:left="1020" w:right="1020"/>
        </w:sectPr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Data,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Target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Data[randIndx],</w:t>
      </w:r>
      <w:r>
        <w:rPr>
          <w:rFonts w:cs="Consolas" w:hAnsi="Consolas" w:eastAsia="Consolas" w:ascii="Consolas"/>
          <w:color w:val="000000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Target[randIndx]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trainData,</w:t>
      </w:r>
      <w:r>
        <w:rPr>
          <w:rFonts w:cs="Consolas" w:hAnsi="Consolas" w:eastAsia="Consolas" w:ascii="Consolas"/>
          <w:color w:val="000000"/>
          <w:spacing w:val="-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trainTarget</w:t>
      </w:r>
      <w:r>
        <w:rPr>
          <w:rFonts w:cs="Consolas" w:hAnsi="Consolas" w:eastAsia="Consolas" w:ascii="Consolas"/>
          <w:color w:val="000000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8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Data[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350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],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Target[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350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validData,</w:t>
      </w:r>
      <w:r>
        <w:rPr>
          <w:rFonts w:cs="Consolas" w:hAnsi="Consolas" w:eastAsia="Consolas" w:ascii="Consolas"/>
          <w:color w:val="000000"/>
          <w:spacing w:val="-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validTarget</w:t>
      </w:r>
      <w:r>
        <w:rPr>
          <w:rFonts w:cs="Consolas" w:hAnsi="Consolas" w:eastAsia="Consolas" w:ascii="Consolas"/>
          <w:color w:val="000000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8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350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360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],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Target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3500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360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testData,</w:t>
      </w:r>
      <w:r>
        <w:rPr>
          <w:rFonts w:cs="Consolas" w:hAnsi="Consolas" w:eastAsia="Consolas" w:ascii="Consolas"/>
          <w:color w:val="000000"/>
          <w:spacing w:val="-8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testTarget</w:t>
      </w:r>
      <w:r>
        <w:rPr>
          <w:rFonts w:cs="Consolas" w:hAnsi="Consolas" w:eastAsia="Consolas" w:ascii="Consolas"/>
          <w:color w:val="000000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8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360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:],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Target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360</w:t>
      </w:r>
      <w:r>
        <w:rPr>
          <w:rFonts w:cs="Consolas" w:hAnsi="Consolas" w:eastAsia="Consolas" w:ascii="Consolas"/>
          <w:color w:val="666666"/>
          <w:spacing w:val="1"/>
          <w:w w:val="100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:]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uning</w:t>
      </w:r>
      <w:r>
        <w:rPr>
          <w:rFonts w:cs="Times New Roman" w:hAnsi="Times New Roman" w:eastAsia="Times New Roman" w:ascii="Times New Roman"/>
          <w:spacing w:val="1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rat</w:t>
      </w:r>
      <w:r>
        <w:rPr>
          <w:rFonts w:cs="Times New Roman" w:hAnsi="Times New Roman" w:eastAsia="Times New Roman" w:ascii="Times New Roman"/>
          <w:spacing w:val="1"/>
          <w:w w:val="13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699" w:right="73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ensorfl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radie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mini-b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9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two-class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notMNIST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3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6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20000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iterati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mini-bat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h).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η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4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001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i.e.,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mini-bat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500).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nce.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6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8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consists</w:t>
      </w:r>
      <w:r>
        <w:rPr>
          <w:rFonts w:cs="Times New Roman" w:hAnsi="Times New Roman" w:eastAsia="Times New Roman" w:ascii="Times New Roman"/>
          <w:spacing w:val="2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2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examples.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mini-bat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699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150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hosen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699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6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20000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iterations.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mini-bat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alue.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i-bat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2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Generalizatio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699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i-bat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η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005,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20000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6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5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001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t-dec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erformance.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er-parameter</w:t>
      </w:r>
      <w:r>
        <w:rPr>
          <w:rFonts w:cs="Times New Roman" w:hAnsi="Times New Roman" w:eastAsia="Times New Roman" w:ascii="Times New Roman"/>
          <w:spacing w:val="2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Comparing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equatio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699" w:right="73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ensorFl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two-class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notMNIST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”normal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squares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i.e.,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expression.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MSE,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computation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practical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equation.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6199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7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Logistic</w:t>
      </w:r>
      <w:r>
        <w:rPr>
          <w:rFonts w:cs="Times New Roman" w:hAnsi="Times New Roman" w:eastAsia="Times New Roman" w:ascii="Times New Roman"/>
          <w:spacing w:val="-4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4" w:right="575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Binary</w:t>
      </w:r>
      <w:r>
        <w:rPr>
          <w:rFonts w:cs="Times New Roman" w:hAnsi="Times New Roman" w:eastAsia="Times New Roman" w:ascii="Times New Roman"/>
          <w:spacing w:val="55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cross-e</w:t>
      </w:r>
      <w:r>
        <w:rPr>
          <w:rFonts w:cs="Times New Roman" w:hAnsi="Times New Roman" w:eastAsia="Times New Roman" w:ascii="Times New Roman"/>
          <w:spacing w:val="-10"/>
          <w:w w:val="12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tro</w:t>
      </w:r>
      <w:r>
        <w:rPr>
          <w:rFonts w:cs="Times New Roman" w:hAnsi="Times New Roman" w:eastAsia="Times New Roman" w:ascii="Times New Roman"/>
          <w:spacing w:val="-11"/>
          <w:w w:val="12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67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3"/>
        <w:sectPr>
          <w:pgMar w:header="579" w:footer="739" w:top="760" w:bottom="280" w:left="1020" w:right="1020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ypic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2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misla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suitable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nction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elonging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elonging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3860" w:val="left"/>
        </w:tabs>
        <w:jc w:val="left"/>
        <w:spacing w:lineRule="exact" w:line="260"/>
        <w:ind w:left="114" w:right="-61"/>
      </w:pPr>
      <w:r>
        <w:pict>
          <v:shape type="#_x0000_t202" style="position:absolute;margin-left:219.943pt;margin-top:8.59551pt;width:24.0676pt;height:8.74572pt;mso-position-horizontal-relative:page;mso-position-vertical-relative:paragraph;z-index:-33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lineRule="exact" w:line="16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w w:val="127"/>
                      <w:sz w:val="16"/>
                      <w:szCs w:val="16"/>
                    </w:rPr>
                    <w:t>1+</w:t>
                  </w:r>
                  <w:r>
                    <w:rPr>
                      <w:rFonts w:cs="Times New Roman" w:hAnsi="Times New Roman" w:eastAsia="Times New Roman" w:ascii="Times New Roman"/>
                      <w:w w:val="110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w w:val="170"/>
                      <w:position w:val="5"/>
                      <w:sz w:val="12"/>
                      <w:szCs w:val="12"/>
                    </w:rPr>
                    <w:t>−</w:t>
                  </w:r>
                  <w:r>
                    <w:rPr>
                      <w:rFonts w:cs="Times New Roman" w:hAnsi="Times New Roman" w:eastAsia="Times New Roman" w:ascii="Times New Roman"/>
                      <w:w w:val="134"/>
                      <w:position w:val="5"/>
                      <w:sz w:val="12"/>
                      <w:szCs w:val="12"/>
                    </w:rPr>
                    <w:t>z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sigmoid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nction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2"/>
          <w:sz w:val="24"/>
          <w:szCs w:val="24"/>
        </w:rPr>
        <w:t>σ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1"/>
          <w:w w:val="10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99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99"/>
          <w:position w:val="9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  <w:u w:val="single" w:color="00000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99"/>
          <w:position w:val="9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1480" w:bottom="280" w:left="1020" w:right="1020"/>
          <w:cols w:num="2" w:equalWidth="off">
            <w:col w:w="3875" w:space="106"/>
            <w:col w:w="62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“squashes”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1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8"/>
          <w:w w:val="9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46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47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tLeast" w:line="260"/>
        <w:ind w:left="2140" w:right="7226" w:hanging="550"/>
        <w:sectPr>
          <w:pgMar w:header="579" w:footer="739" w:top="760" w:bottom="280" w:left="1020" w:right="1020"/>
          <w:headerReference w:type="default" r:id="rId10"/>
          <w:pgSz w:w="12240" w:h="15840"/>
        </w:sectPr>
      </w:pPr>
      <w:r>
        <w:pict>
          <v:shape type="#_x0000_t202" style="position:absolute;margin-left:153.171pt;margin-top:27.2771pt;width:17.2633pt;height:11.9552pt;mso-position-horizontal-relative:page;mso-position-vertical-relative:paragraph;z-index:-32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10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99"/>
                      <w:position w:val="3"/>
                      <w:sz w:val="24"/>
                      <w:szCs w:val="24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6"/>
          <w:position w:val="-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7"/>
          <w:w w:val="126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2"/>
          <w:w w:val="12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80"/>
        <w:ind w:left="1821" w:right="-87"/>
      </w:pPr>
      <w:r>
        <w:rPr>
          <w:rFonts w:cs="Times New Roman" w:hAnsi="Times New Roman" w:eastAsia="Times New Roman" w:ascii="Times New Roman"/>
          <w:spacing w:val="0"/>
          <w:w w:val="134"/>
          <w:position w:val="-2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34"/>
          <w:position w:val="-2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78"/>
          <w:w w:val="134"/>
          <w:position w:val="-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3"/>
          <w:w w:val="134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4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10"/>
          <w:w w:val="100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-1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0"/>
          <w:w w:val="128"/>
          <w:position w:val="-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-10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exact" w:line="60"/>
        <w:ind w:right="-44"/>
      </w:pPr>
      <w:r>
        <w:br w:type="column"/>
      </w:r>
      <w:r>
        <w:rPr>
          <w:rFonts w:cs="Times New Roman" w:hAnsi="Times New Roman" w:eastAsia="Times New Roman" w:ascii="Times New Roman"/>
          <w:w w:val="123"/>
          <w:position w:val="-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w w:val="128"/>
          <w:position w:val="-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23"/>
          <w:position w:val="-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exact" w:line="60"/>
        <w:ind w:right="-44"/>
      </w:pPr>
      <w:r>
        <w:br w:type="column"/>
      </w:r>
      <w:r>
        <w:rPr>
          <w:rFonts w:cs="Times New Roman" w:hAnsi="Times New Roman" w:eastAsia="Times New Roman" w:ascii="Times New Roman"/>
          <w:w w:val="123"/>
          <w:position w:val="-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w w:val="128"/>
          <w:position w:val="-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23"/>
          <w:position w:val="-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80"/>
        <w:sectPr>
          <w:type w:val="continuous"/>
          <w:pgSz w:w="12240" w:h="15840"/>
          <w:pgMar w:top="1480" w:bottom="280" w:left="1020" w:right="1020"/>
          <w:cols w:num="4" w:equalWidth="off">
            <w:col w:w="3465" w:space="747"/>
            <w:col w:w="235" w:space="1016"/>
            <w:col w:w="235" w:space="1299"/>
            <w:col w:w="320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spacing w:val="40"/>
          <w:w w:val="125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0"/>
          <w:w w:val="125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  <w:u w:val="single" w:color="000000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7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-1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360"/>
      </w:pPr>
      <w:r>
        <w:pict>
          <v:shape type="#_x0000_t202" style="position:absolute;margin-left:444.591pt;margin-top:141.359pt;width:5.84609pt;height:11.9552pt;mso-position-horizontal-relative:page;mso-position-vertical-relative:page;z-index:-32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2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1"/>
                      <w:sz w:val="24"/>
                      <w:szCs w:val="24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position w:val="-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1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1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057"/>
      </w:pPr>
      <w:r>
        <w:rPr>
          <w:rFonts w:cs="Times New Roman" w:hAnsi="Times New Roman" w:eastAsia="Times New Roman" w:ascii="Times New Roman"/>
          <w:w w:val="128"/>
          <w:position w:val="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27"/>
          <w:position w:val="1"/>
          <w:sz w:val="16"/>
          <w:szCs w:val="16"/>
        </w:rPr>
        <w:t>=1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right="-5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97"/>
          <w:position w:val="1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-14"/>
          <w:w w:val="97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8"/>
          <w:w w:val="95"/>
          <w:position w:val="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46"/>
          <w:position w:val="1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right="-6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(1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right="-6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4"/>
          <w:w w:val="100"/>
          <w:position w:val="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(1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8"/>
          <w:w w:val="95"/>
          <w:position w:val="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46"/>
          <w:position w:val="1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60"/>
        <w:sectPr>
          <w:type w:val="continuous"/>
          <w:pgSz w:w="12240" w:h="15840"/>
          <w:pgMar w:top="1480" w:bottom="280" w:left="1020" w:right="1020"/>
          <w:cols w:num="5" w:equalWidth="off">
            <w:col w:w="3222" w:space="292"/>
            <w:col w:w="698" w:space="244"/>
            <w:col w:w="998" w:space="253"/>
            <w:col w:w="1290" w:space="244"/>
            <w:col w:w="295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))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7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97"/>
          <w:position w:val="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7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auto" w:line="251"/>
        <w:ind w:left="114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sigmoid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hence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”logistic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regression”.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Learnin</w:t>
      </w:r>
      <w:r>
        <w:rPr>
          <w:rFonts w:cs="Times New Roman" w:hAnsi="Times New Roman" w:eastAsia="Times New Roman" w:ascii="Times New Roman"/>
          <w:spacing w:val="5"/>
          <w:w w:val="11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699" w:right="72"/>
      </w:pPr>
      <w:r>
        <w:pict>
          <v:group style="position:absolute;margin-left:295.245pt;margin-top:26.0991pt;width:3.587pt;height:0pt;mso-position-horizontal-relative:page;mso-position-vertical-relative:paragraph;z-index:-334" coordorigin="5905,522" coordsize="72,0">
            <v:shape style="position:absolute;left:5905;top:522;width:72;height:0" coordorigin="5905,522" coordsize="72,0" path="m5905,522l5977,522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24.804pt;margin-top:26.0991pt;width:3.587pt;height:0pt;mso-position-horizontal-relative:page;mso-position-vertical-relative:paragraph;z-index:-333" coordorigin="6496,522" coordsize="72,0">
            <v:shape style="position:absolute;left:6496;top:522;width:72;height:0" coordorigin="6496,522" coordsize="72,0" path="m6496,522l6568,522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66.917pt;margin-top:26.0991pt;width:3.587pt;height:0pt;mso-position-horizontal-relative:page;mso-position-vertical-relative:paragraph;z-index:-332" coordorigin="7338,522" coordsize="72,0">
            <v:shape style="position:absolute;left:7338;top:522;width:72;height:0" coordorigin="7338,522" coordsize="72,0" path="m7338,522l7410,522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92.441pt;margin-top:26.0991pt;width:3.587pt;height:0pt;mso-position-horizontal-relative:page;mso-position-vertical-relative:paragraph;z-index:-331" coordorigin="7849,522" coordsize="72,0">
            <v:shape style="position:absolute;left:7849;top:522;width:72;height:0" coordorigin="7849,522" coordsize="72,0" path="m7849,522l7921,52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ensorFl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5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tf.nn.sigmoid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umerical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t-dec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effi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6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5000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iterations.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mini-bat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9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notMNI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dataset.</w:t>
      </w:r>
      <w:r>
        <w:rPr>
          <w:rFonts w:cs="Times New Roman" w:hAnsi="Times New Roman" w:eastAsia="Times New Roman" w:ascii="Times New Roman"/>
          <w:spacing w:val="3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rate.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1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plain</w:t>
      </w:r>
      <w:r>
        <w:rPr>
          <w:rFonts w:cs="Times New Roman" w:hAnsi="Times New Roman" w:eastAsia="Times New Roman" w:ascii="Times New Roman"/>
          <w:spacing w:val="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SGD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48"/>
        <w:ind w:left="699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t-dec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6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6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6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mini-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Adam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4442E"/>
          <w:spacing w:val="0"/>
          <w:w w:val="100"/>
          <w:position w:val="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74442E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74442E"/>
          <w:spacing w:val="1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(use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4"/>
          <w:szCs w:val="24"/>
        </w:rPr>
        <w:t>tf.t</w:t>
      </w:r>
      <w:r>
        <w:rPr>
          <w:rFonts w:cs="Times New Roman" w:hAnsi="Times New Roman" w:eastAsia="Times New Roman" w:ascii="Times New Roman"/>
          <w:color w:val="000000"/>
          <w:spacing w:val="-13"/>
          <w:w w:val="106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4"/>
          <w:szCs w:val="24"/>
        </w:rPr>
        <w:t>ain.</w:t>
      </w:r>
      <w:r>
        <w:rPr>
          <w:rFonts w:cs="Times New Roman" w:hAnsi="Times New Roman" w:eastAsia="Times New Roman" w:ascii="Times New Roman"/>
          <w:color w:val="000000"/>
          <w:spacing w:val="-13"/>
          <w:w w:val="10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4"/>
          <w:szCs w:val="24"/>
        </w:rPr>
        <w:t>damOptimizer</w:t>
      </w:r>
      <w:r>
        <w:rPr>
          <w:rFonts w:cs="Times New Roman" w:hAnsi="Times New Roman" w:eastAsia="Times New Roman" w:ascii="Times New Roman"/>
          <w:color w:val="000000"/>
          <w:spacing w:val="54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function).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4"/>
          <w:szCs w:val="24"/>
        </w:rPr>
        <w:t>Adam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Optimizer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SGD.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4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plots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Adam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opti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izer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earning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4"/>
          <w:szCs w:val="24"/>
        </w:rPr>
        <w:t>notMNIST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dataset.</w:t>
      </w:r>
      <w:r>
        <w:rPr>
          <w:rFonts w:cs="Times New Roman" w:hAnsi="Times New Roman" w:eastAsia="Times New Roman" w:ascii="Times New Roman"/>
          <w:color w:val="000000"/>
          <w:spacing w:val="-21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000000"/>
          <w:spacing w:val="-27"/>
          <w:w w:val="122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30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4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color w:val="000000"/>
          <w:spacing w:val="44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7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0"/>
          <w:sz w:val="24"/>
          <w:szCs w:val="24"/>
        </w:rPr>
        <w:t>assignme</w:t>
      </w:r>
      <w:r>
        <w:rPr>
          <w:rFonts w:cs="Times New Roman" w:hAnsi="Times New Roman" w:eastAsia="Times New Roman" w:ascii="Times New Roman"/>
          <w:color w:val="000000"/>
          <w:spacing w:val="-7"/>
          <w:w w:val="12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color w:val="000000"/>
          <w:spacing w:val="-9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position w:val="0"/>
          <w:sz w:val="24"/>
          <w:szCs w:val="24"/>
        </w:rPr>
        <w:t>hould</w:t>
      </w:r>
      <w:r>
        <w:rPr>
          <w:rFonts w:cs="Times New Roman" w:hAnsi="Times New Roman" w:eastAsia="Times New Roman" w:ascii="Times New Roman"/>
          <w:color w:val="000000"/>
          <w:spacing w:val="35"/>
          <w:w w:val="11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4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Adam</w:t>
      </w:r>
      <w:r>
        <w:rPr>
          <w:rFonts w:cs="Times New Roman" w:hAnsi="Times New Roman" w:eastAsia="Times New Roman" w:ascii="Times New Roman"/>
          <w:color w:val="000000"/>
          <w:spacing w:val="15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optimizer</w:t>
      </w:r>
      <w:r>
        <w:rPr>
          <w:rFonts w:cs="Times New Roman" w:hAnsi="Times New Roman" w:eastAsia="Times New Roman" w:ascii="Times New Roman"/>
          <w:color w:val="000000"/>
          <w:spacing w:val="19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2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8"/>
          <w:w w:val="11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position w:val="0"/>
          <w:sz w:val="24"/>
          <w:szCs w:val="24"/>
        </w:rPr>
        <w:t>umerical</w:t>
      </w:r>
      <w:r>
        <w:rPr>
          <w:rFonts w:cs="Times New Roman" w:hAnsi="Times New Roman" w:eastAsia="Times New Roman" w:ascii="Times New Roman"/>
          <w:color w:val="000000"/>
          <w:spacing w:val="26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color w:val="000000"/>
          <w:spacing w:val="8"/>
          <w:w w:val="11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position w:val="0"/>
          <w:sz w:val="24"/>
          <w:szCs w:val="24"/>
        </w:rPr>
        <w:t>erime</w:t>
      </w:r>
      <w:r>
        <w:rPr>
          <w:rFonts w:cs="Times New Roman" w:hAnsi="Times New Roman" w:eastAsia="Times New Roman" w:ascii="Times New Roman"/>
          <w:color w:val="000000"/>
          <w:spacing w:val="-7"/>
          <w:w w:val="12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Comparison</w:t>
      </w:r>
      <w:r>
        <w:rPr>
          <w:rFonts w:cs="Times New Roman" w:hAnsi="Times New Roman" w:eastAsia="Times New Roman" w:ascii="Times New Roman"/>
          <w:spacing w:val="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2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regressio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699" w:right="73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”normal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lear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99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0.001,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(or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MSE)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please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ergence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squared-error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8"/>
          <w:w w:val="9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[0,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5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1-D.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Multi-class</w:t>
      </w:r>
      <w:r>
        <w:rPr>
          <w:rFonts w:cs="Times New Roman" w:hAnsi="Times New Roman" w:eastAsia="Times New Roman" w:ascii="Times New Roman"/>
          <w:spacing w:val="50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classification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3"/>
      </w:pPr>
      <w:r>
        <w:pict>
          <v:group style="position:absolute;margin-left:56.693pt;margin-top:33.6191pt;width:199.443pt;height:0pt;mso-position-horizontal-relative:page;mso-position-vertical-relative:paragraph;z-index:-330" coordorigin="1134,672" coordsize="3989,0">
            <v:shape style="position:absolute;left:1134;top:672;width:3989;height:0" coordorigin="1134,672" coordsize="3989,0" path="m1134,672l5123,67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ulti-class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notMNIST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hereafter.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onsolas" w:hAnsi="Consolas" w:eastAsia="Consolas" w:ascii="Consolas"/>
          <w:sz w:val="20"/>
          <w:szCs w:val="20"/>
        </w:rPr>
        <w:jc w:val="left"/>
        <w:ind w:left="383"/>
        <w:sectPr>
          <w:type w:val="continuous"/>
          <w:pgSz w:w="12240" w:h="15840"/>
          <w:pgMar w:top="1480" w:bottom="280" w:left="1020" w:right="102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hyperlink r:id="rId11">
        <w:r>
          <w:rPr>
            <w:rFonts w:cs="Consolas" w:hAnsi="Consolas" w:eastAsia="Consolas" w:ascii="Consolas"/>
            <w:color w:val="2E4474"/>
            <w:spacing w:val="0"/>
            <w:w w:val="100"/>
            <w:position w:val="0"/>
            <w:sz w:val="20"/>
            <w:szCs w:val="20"/>
          </w:rPr>
          <w:t>https://arxiv.org/abs/1412.6980</w:t>
        </w:r>
        <w:r>
          <w:rPr>
            <w:rFonts w:cs="Consolas" w:hAnsi="Consolas" w:eastAsia="Consolas" w:ascii="Consolas"/>
            <w:color w:val="000000"/>
            <w:spacing w:val="0"/>
            <w:w w:val="100"/>
            <w:position w:val="0"/>
            <w:sz w:val="20"/>
            <w:szCs w:val="20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6744"/>
      </w:pPr>
      <w:r>
        <w:rPr>
          <w:rFonts w:cs="Times New Roman" w:hAnsi="Times New Roman" w:eastAsia="Times New Roman" w:ascii="Times New Roman"/>
          <w:spacing w:val="0"/>
          <w:w w:val="127"/>
          <w:sz w:val="34"/>
          <w:szCs w:val="34"/>
        </w:rPr>
        <w:t>notMNIST</w:t>
      </w:r>
      <w:r>
        <w:rPr>
          <w:rFonts w:cs="Times New Roman" w:hAnsi="Times New Roman" w:eastAsia="Times New Roman" w:ascii="Times New Roman"/>
          <w:spacing w:val="-23"/>
          <w:w w:val="12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34"/>
          <w:szCs w:val="34"/>
        </w:rPr>
        <w:t>Dataset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4" w:right="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-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assignme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notMNIS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74442E"/>
          <w:spacing w:val="0"/>
          <w:w w:val="105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4442E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114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y-28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J)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18720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divided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.npz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Python.</w:t>
      </w:r>
      <w:r>
        <w:rPr>
          <w:rFonts w:cs="Times New Roman" w:hAnsi="Times New Roman" w:eastAsia="Times New Roman" w:ascii="Times New Roman"/>
          <w:spacing w:val="39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66"/>
      </w:pPr>
      <w:r>
        <w:pict>
          <v:shape type="#_x0000_t75" style="width:353.376pt;height:119.664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before="18"/>
        <w:ind w:left="114" w:right="5499"/>
      </w:pPr>
      <w:r>
        <w:rPr>
          <w:rFonts w:cs="Consolas" w:hAnsi="Consolas" w:eastAsia="Consolas" w:ascii="Consolas"/>
          <w:color w:val="007F00"/>
          <w:spacing w:val="0"/>
          <w:w w:val="100"/>
          <w:sz w:val="24"/>
          <w:szCs w:val="24"/>
        </w:rPr>
        <w:t>with</w:t>
      </w:r>
      <w:r>
        <w:rPr>
          <w:rFonts w:cs="Consolas" w:hAnsi="Consolas" w:eastAsia="Consolas" w:ascii="Consolas"/>
          <w:color w:val="007F00"/>
          <w:spacing w:val="-45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load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(</w:t>
      </w:r>
      <w:r>
        <w:rPr>
          <w:rFonts w:cs="Consolas" w:hAnsi="Consolas" w:eastAsia="Consolas" w:ascii="Consolas"/>
          <w:color w:val="BA2121"/>
          <w:spacing w:val="0"/>
          <w:w w:val="93"/>
          <w:sz w:val="24"/>
          <w:szCs w:val="24"/>
        </w:rPr>
        <w:t>"notMNIST.npz</w:t>
      </w:r>
      <w:r>
        <w:rPr>
          <w:rFonts w:cs="Consolas" w:hAnsi="Consolas" w:eastAsia="Consolas" w:ascii="Consolas"/>
          <w:color w:val="BA2121"/>
          <w:spacing w:val="2"/>
          <w:w w:val="93"/>
          <w:sz w:val="24"/>
          <w:szCs w:val="24"/>
        </w:rPr>
        <w:t>"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)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7F00"/>
          <w:spacing w:val="0"/>
          <w:w w:val="100"/>
          <w:sz w:val="24"/>
          <w:szCs w:val="24"/>
        </w:rPr>
        <w:t>as</w:t>
      </w:r>
      <w:r>
        <w:rPr>
          <w:rFonts w:cs="Consolas" w:hAnsi="Consolas" w:eastAsia="Consolas" w:ascii="Consolas"/>
          <w:color w:val="007F00"/>
          <w:spacing w:val="-2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data: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/>
        <w:ind w:left="60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Data,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Target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-45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[</w:t>
      </w:r>
      <w:r>
        <w:rPr>
          <w:rFonts w:cs="Consolas" w:hAnsi="Consolas" w:eastAsia="Consolas" w:ascii="Consolas"/>
          <w:color w:val="BA2121"/>
          <w:spacing w:val="0"/>
          <w:w w:val="93"/>
          <w:sz w:val="24"/>
          <w:szCs w:val="24"/>
        </w:rPr>
        <w:t>"images</w:t>
      </w:r>
      <w:r>
        <w:rPr>
          <w:rFonts w:cs="Consolas" w:hAnsi="Consolas" w:eastAsia="Consolas" w:ascii="Consolas"/>
          <w:color w:val="BA2121"/>
          <w:spacing w:val="1"/>
          <w:w w:val="93"/>
          <w:sz w:val="24"/>
          <w:szCs w:val="24"/>
        </w:rPr>
        <w:t>"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],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[</w:t>
      </w:r>
      <w:r>
        <w:rPr>
          <w:rFonts w:cs="Consolas" w:hAnsi="Consolas" w:eastAsia="Consolas" w:ascii="Consolas"/>
          <w:color w:val="BA2121"/>
          <w:spacing w:val="0"/>
          <w:w w:val="100"/>
          <w:sz w:val="24"/>
          <w:szCs w:val="24"/>
        </w:rPr>
        <w:t>"labels</w:t>
      </w:r>
      <w:r>
        <w:rPr>
          <w:rFonts w:cs="Consolas" w:hAnsi="Consolas" w:eastAsia="Consolas" w:ascii="Consolas"/>
          <w:color w:val="BA2121"/>
          <w:spacing w:val="1"/>
          <w:w w:val="100"/>
          <w:sz w:val="24"/>
          <w:szCs w:val="24"/>
        </w:rPr>
        <w:t>"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/>
        <w:ind w:left="606"/>
      </w:pPr>
      <w:r>
        <w:rPr>
          <w:rFonts w:cs="Consolas" w:hAnsi="Consolas" w:eastAsia="Consolas" w:ascii="Consolas"/>
          <w:spacing w:val="0"/>
          <w:w w:val="100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rando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m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seed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(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521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/>
        <w:ind w:left="60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randIndx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arange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(</w:t>
      </w:r>
      <w:r>
        <w:rPr>
          <w:rFonts w:cs="Consolas" w:hAnsi="Consolas" w:eastAsia="Consolas" w:ascii="Consolas"/>
          <w:color w:val="007F00"/>
          <w:spacing w:val="0"/>
          <w:w w:val="100"/>
          <w:sz w:val="24"/>
          <w:szCs w:val="24"/>
        </w:rPr>
        <w:t>len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(Data))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 w:lineRule="auto" w:line="246"/>
        <w:ind w:left="606" w:right="6232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np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rando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m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.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shuffle(randIndx)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-45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Data[randIndx</w:t>
      </w:r>
      <w:r>
        <w:rPr>
          <w:rFonts w:cs="Consolas" w:hAnsi="Consolas" w:eastAsia="Consolas" w:ascii="Consolas"/>
          <w:color w:val="000000"/>
          <w:spacing w:val="2"/>
          <w:w w:val="93"/>
          <w:sz w:val="24"/>
          <w:szCs w:val="24"/>
        </w:rPr>
        <w:t>]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/255.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Target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7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Target[randIndx]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60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trainData,</w:t>
      </w:r>
      <w:r>
        <w:rPr>
          <w:rFonts w:cs="Consolas" w:hAnsi="Consolas" w:eastAsia="Consolas" w:ascii="Consolas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trainTarget</w:t>
      </w:r>
      <w:r>
        <w:rPr>
          <w:rFonts w:cs="Consolas" w:hAnsi="Consolas" w:eastAsia="Consolas" w:ascii="Consolas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8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Data[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1500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],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Target[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1500</w:t>
      </w:r>
      <w:r>
        <w:rPr>
          <w:rFonts w:cs="Consolas" w:hAnsi="Consolas" w:eastAsia="Consolas" w:ascii="Consolas"/>
          <w:color w:val="666666"/>
          <w:spacing w:val="1"/>
          <w:w w:val="100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/>
        <w:ind w:left="60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validData,</w:t>
      </w:r>
      <w:r>
        <w:rPr>
          <w:rFonts w:cs="Consolas" w:hAnsi="Consolas" w:eastAsia="Consolas" w:ascii="Consolas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validTarget</w:t>
      </w:r>
      <w:r>
        <w:rPr>
          <w:rFonts w:cs="Consolas" w:hAnsi="Consolas" w:eastAsia="Consolas" w:ascii="Consolas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8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1500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1600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],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Target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15000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: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1600</w:t>
      </w:r>
      <w:r>
        <w:rPr>
          <w:rFonts w:cs="Consolas" w:hAnsi="Consolas" w:eastAsia="Consolas" w:ascii="Consolas"/>
          <w:color w:val="666666"/>
          <w:spacing w:val="1"/>
          <w:w w:val="100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]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8"/>
        <w:ind w:left="606"/>
      </w:pP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testData,</w:t>
      </w:r>
      <w:r>
        <w:rPr>
          <w:rFonts w:cs="Consolas" w:hAnsi="Consolas" w:eastAsia="Consolas" w:ascii="Consolas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spacing w:val="0"/>
          <w:w w:val="93"/>
          <w:sz w:val="24"/>
          <w:szCs w:val="24"/>
        </w:rPr>
        <w:t>testTarget</w:t>
      </w:r>
      <w:r>
        <w:rPr>
          <w:rFonts w:cs="Consolas" w:hAnsi="Consolas" w:eastAsia="Consolas" w:ascii="Consolas"/>
          <w:spacing w:val="2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=</w:t>
      </w:r>
      <w:r>
        <w:rPr>
          <w:rFonts w:cs="Consolas" w:hAnsi="Consolas" w:eastAsia="Consolas" w:ascii="Consolas"/>
          <w:color w:val="666666"/>
          <w:spacing w:val="-18"/>
          <w:w w:val="100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Data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93"/>
          <w:sz w:val="24"/>
          <w:szCs w:val="24"/>
        </w:rPr>
        <w:t>1600</w:t>
      </w:r>
      <w:r>
        <w:rPr>
          <w:rFonts w:cs="Consolas" w:hAnsi="Consolas" w:eastAsia="Consolas" w:ascii="Consolas"/>
          <w:color w:val="666666"/>
          <w:spacing w:val="1"/>
          <w:w w:val="93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93"/>
          <w:sz w:val="24"/>
          <w:szCs w:val="24"/>
        </w:rPr>
        <w:t>:],</w:t>
      </w:r>
      <w:r>
        <w:rPr>
          <w:rFonts w:cs="Consolas" w:hAnsi="Consolas" w:eastAsia="Consolas" w:ascii="Consolas"/>
          <w:color w:val="000000"/>
          <w:spacing w:val="1"/>
          <w:w w:val="93"/>
          <w:sz w:val="24"/>
          <w:szCs w:val="24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Target</w:t>
      </w:r>
      <w:r>
        <w:rPr>
          <w:rFonts w:cs="Consolas" w:hAnsi="Consolas" w:eastAsia="Consolas" w:ascii="Consolas"/>
          <w:color w:val="000000"/>
          <w:spacing w:val="1"/>
          <w:w w:val="100"/>
          <w:sz w:val="24"/>
          <w:szCs w:val="24"/>
        </w:rPr>
        <w:t>[</w:t>
      </w:r>
      <w:r>
        <w:rPr>
          <w:rFonts w:cs="Consolas" w:hAnsi="Consolas" w:eastAsia="Consolas" w:ascii="Consolas"/>
          <w:color w:val="666666"/>
          <w:spacing w:val="0"/>
          <w:w w:val="100"/>
          <w:sz w:val="24"/>
          <w:szCs w:val="24"/>
        </w:rPr>
        <w:t>1600</w:t>
      </w:r>
      <w:r>
        <w:rPr>
          <w:rFonts w:cs="Consolas" w:hAnsi="Consolas" w:eastAsia="Consolas" w:ascii="Consolas"/>
          <w:color w:val="666666"/>
          <w:spacing w:val="1"/>
          <w:w w:val="100"/>
          <w:sz w:val="24"/>
          <w:szCs w:val="24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  <w:t>:]</w:t>
      </w:r>
      <w:r>
        <w:rPr>
          <w:rFonts w:cs="Consolas" w:hAnsi="Consolas" w:eastAsia="Consolas" w:ascii="Consolas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6878"/>
      </w:pPr>
      <w:r>
        <w:rPr>
          <w:rFonts w:cs="Times New Roman" w:hAnsi="Times New Roman" w:eastAsia="Times New Roman" w:ascii="Times New Roman"/>
          <w:spacing w:val="-41"/>
          <w:w w:val="127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spacing w:val="0"/>
          <w:w w:val="127"/>
          <w:sz w:val="34"/>
          <w:szCs w:val="34"/>
        </w:rPr>
        <w:t>aceScrub</w:t>
      </w:r>
      <w:r>
        <w:rPr>
          <w:rFonts w:cs="Times New Roman" w:hAnsi="Times New Roman" w:eastAsia="Times New Roman" w:ascii="Times New Roman"/>
          <w:spacing w:val="-42"/>
          <w:w w:val="12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34"/>
          <w:szCs w:val="34"/>
        </w:rPr>
        <w:t>Dataset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4" w:right="64"/>
      </w:pPr>
      <w:r>
        <w:pict>
          <v:group style="position:absolute;margin-left:127.252pt;margin-top:83.55pt;width:3.587pt;height:0pt;mso-position-horizontal-relative:page;mso-position-vertical-relative:paragraph;z-index:-327" coordorigin="2545,1671" coordsize="72,0">
            <v:shape style="position:absolute;left:2545;top:1671;width:72;height:0" coordorigin="2545,1671" coordsize="72,0" path="m2545,1671l2617,1671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07.97pt;margin-top:97.996pt;width:3.587pt;height:0pt;mso-position-horizontal-relative:page;mso-position-vertical-relative:paragraph;z-index:-326" coordorigin="4159,1960" coordsize="72,0">
            <v:shape style="position:absolute;left:4159;top:1960;width:72;height:0" coordorigin="4159,1960" coordsize="72,0" path="m4159,1960l4231,196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aceScrub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datase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74442E"/>
          <w:spacing w:val="11"/>
          <w:w w:val="109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4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aceScrub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color w:val="000000"/>
          <w:spacing w:val="3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consists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position w:val="0"/>
          <w:sz w:val="24"/>
          <w:szCs w:val="24"/>
        </w:rPr>
        <w:t>100,</w:t>
      </w:r>
      <w:r>
        <w:rPr>
          <w:rFonts w:cs="Times New Roman" w:hAnsi="Times New Roman" w:eastAsia="Times New Roman" w:ascii="Times New Roman"/>
          <w:color w:val="000000"/>
          <w:spacing w:val="1"/>
          <w:w w:val="98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00+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500+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celebrities.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consists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celebrities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(three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actress)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color w:val="000000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150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ject.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wnloaded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 </w:t>
      </w:r>
      <w:hyperlink r:id="rId13">
        <w:r>
          <w:rPr>
            <w:rFonts w:cs="Consolas" w:hAnsi="Consolas" w:eastAsia="Consolas" w:ascii="Consolas"/>
            <w:color w:val="2E4474"/>
            <w:spacing w:val="0"/>
            <w:w w:val="93"/>
            <w:position w:val="0"/>
            <w:sz w:val="24"/>
            <w:szCs w:val="24"/>
          </w:rPr>
          <w:t>http://www.cs.toronto.edu</w:t>
        </w:r>
        <w:r>
          <w:rPr>
            <w:rFonts w:cs="Consolas" w:hAnsi="Consolas" w:eastAsia="Consolas" w:ascii="Consolas"/>
            <w:color w:val="2E4474"/>
            <w:spacing w:val="4"/>
            <w:w w:val="93"/>
            <w:position w:val="0"/>
            <w:sz w:val="24"/>
            <w:szCs w:val="24"/>
          </w:rPr>
          <w:t>/</w:t>
        </w:r>
        <w:r>
          <w:rPr>
            <w:rFonts w:cs="Consolas" w:hAnsi="Consolas" w:eastAsia="Consolas" w:ascii="Consolas"/>
            <w:color w:val="2E4474"/>
            <w:spacing w:val="0"/>
            <w:w w:val="93"/>
            <w:position w:val="-5"/>
            <w:sz w:val="24"/>
            <w:szCs w:val="24"/>
          </w:rPr>
          <w:t>~</w:t>
        </w:r>
        <w:r>
          <w:rPr>
            <w:rFonts w:cs="Consolas" w:hAnsi="Consolas" w:eastAsia="Consolas" w:ascii="Consolas"/>
            <w:color w:val="2E4474"/>
            <w:spacing w:val="0"/>
            <w:w w:val="93"/>
            <w:position w:val="0"/>
            <w:sz w:val="24"/>
            <w:szCs w:val="24"/>
          </w:rPr>
          <w:t>guerzhoy/321/proj1</w:t>
        </w:r>
        <w:r>
          <w:rPr>
            <w:rFonts w:cs="Consolas" w:hAnsi="Consolas" w:eastAsia="Consolas" w:ascii="Consolas"/>
            <w:color w:val="2E4474"/>
            <w:spacing w:val="3"/>
            <w:w w:val="93"/>
            <w:position w:val="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93"/>
            <w:position w:val="0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color w:val="000000"/>
          <w:spacing w:val="14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then,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faces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crop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resized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position w:val="0"/>
          <w:sz w:val="24"/>
          <w:szCs w:val="24"/>
        </w:rPr>
        <w:t>×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color w:val="000000"/>
          <w:spacing w:val="5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stored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.n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file.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5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4"/>
          <w:szCs w:val="24"/>
        </w:rPr>
        <w:t>.n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files;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escrub.npy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arr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position w:val="0"/>
          <w:sz w:val="24"/>
          <w:szCs w:val="24"/>
        </w:rPr>
        <w:t>936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position w:val="0"/>
          <w:sz w:val="24"/>
          <w:szCs w:val="24"/>
        </w:rPr>
        <w:t>×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color w:val="000000"/>
          <w:spacing w:val="0"/>
          <w:w w:val="137"/>
          <w:position w:val="0"/>
          <w:sz w:val="24"/>
          <w:szCs w:val="24"/>
        </w:rPr>
        <w:t>×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936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celebrities,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color w:val="000000"/>
          <w:spacing w:val="27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escrub.npy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251"/>
        <w:ind w:left="114" w:right="68"/>
      </w:pPr>
      <w:r>
        <w:pict>
          <v:group style="position:absolute;margin-left:56.693pt;margin-top:36.2931pt;width:199.443pt;height:0pt;mso-position-horizontal-relative:page;mso-position-vertical-relative:paragraph;z-index:-325" coordorigin="1134,726" coordsize="3989,0">
            <v:shape style="position:absolute;left:1134;top:726;width:3989;height:0" coordorigin="1134,726" coordsize="3989,0" path="m1134,726l5123,7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7"/>
          <w:sz w:val="24"/>
          <w:szCs w:val="24"/>
        </w:rPr>
        <w:t>936</w:t>
      </w:r>
      <w:r>
        <w:rPr>
          <w:rFonts w:cs="Times New Roman" w:hAnsi="Times New Roman" w:eastAsia="Times New Roman" w:ascii="Times New Roman"/>
          <w:w w:val="137"/>
          <w:sz w:val="24"/>
          <w:szCs w:val="24"/>
        </w:rPr>
        <w:t>×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(ID)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gender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nsolas" w:hAnsi="Consolas" w:eastAsia="Consolas" w:ascii="Consolas"/>
          <w:sz w:val="20"/>
          <w:szCs w:val="20"/>
        </w:rPr>
        <w:jc w:val="left"/>
        <w:ind w:left="38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hyperlink r:id="rId14">
        <w:r>
          <w:rPr>
            <w:rFonts w:cs="Consolas" w:hAnsi="Consolas" w:eastAsia="Consolas" w:ascii="Consolas"/>
            <w:color w:val="2E4474"/>
            <w:spacing w:val="0"/>
            <w:w w:val="100"/>
            <w:position w:val="0"/>
            <w:sz w:val="20"/>
            <w:szCs w:val="20"/>
          </w:rPr>
          <w:t>http://yaroslavvb.blogspot.ca/2011/09/notmnist</w:t>
        </w:r>
        <w:r>
          <w:rPr>
            <w:rFonts w:cs="Consolas" w:hAnsi="Consolas" w:eastAsia="Consolas" w:ascii="Consolas"/>
            <w:color w:val="2E4474"/>
            <w:spacing w:val="10"/>
            <w:w w:val="100"/>
            <w:position w:val="0"/>
            <w:sz w:val="20"/>
            <w:szCs w:val="20"/>
          </w:rPr>
          <w:t>-</w:t>
        </w:r>
        <w:r>
          <w:rPr>
            <w:rFonts w:cs="Consolas" w:hAnsi="Consolas" w:eastAsia="Consolas" w:ascii="Consolas"/>
            <w:color w:val="2E4474"/>
            <w:spacing w:val="0"/>
            <w:w w:val="100"/>
            <w:position w:val="0"/>
            <w:sz w:val="20"/>
            <w:szCs w:val="20"/>
          </w:rPr>
          <w:t>dataset.html</w:t>
        </w:r>
      </w:hyperlink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346" w:right="5680"/>
        <w:sectPr>
          <w:pgMar w:header="579" w:footer="739" w:top="760" w:bottom="280" w:left="1020" w:right="1020"/>
          <w:pgSz w:w="12240" w:h="15840"/>
        </w:sectPr>
      </w:pPr>
      <w:hyperlink r:id="rId15">
        <w:r>
          <w:rPr>
            <w:rFonts w:cs="Times New Roman" w:hAnsi="Times New Roman" w:eastAsia="Times New Roman" w:ascii="Times New Roman"/>
            <w:w w:val="113"/>
            <w:position w:val="7"/>
            <w:sz w:val="14"/>
            <w:szCs w:val="14"/>
          </w:rPr>
          <w:t>3</w:t>
        </w:r>
        <w:r>
          <w:rPr>
            <w:rFonts w:cs="Times New Roman" w:hAnsi="Times New Roman" w:eastAsia="Times New Roman" w:ascii="Times New Roman"/>
            <w:spacing w:val="-25"/>
            <w:w w:val="100"/>
            <w:position w:val="7"/>
            <w:sz w:val="14"/>
            <w:szCs w:val="14"/>
          </w:rPr>
          <w:t> </w:t>
        </w:r>
        <w:r>
          <w:rPr>
            <w:rFonts w:cs="Times New Roman" w:hAnsi="Times New Roman" w:eastAsia="Times New Roman" w:ascii="Times New Roman"/>
            <w:spacing w:val="-5"/>
            <w:w w:val="110"/>
            <w:position w:val="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24"/>
            <w:position w:val="0"/>
            <w:sz w:val="20"/>
            <w:szCs w:val="20"/>
          </w:rPr>
          <w:t>ttp://vi</w:t>
        </w:r>
        <w:r>
          <w:rPr>
            <w:rFonts w:cs="Times New Roman" w:hAnsi="Times New Roman" w:eastAsia="Times New Roman" w:ascii="Times New Roman"/>
            <w:spacing w:val="-5"/>
            <w:w w:val="124"/>
            <w:position w:val="0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8"/>
            <w:position w:val="0"/>
            <w:sz w:val="20"/>
            <w:szCs w:val="20"/>
          </w:rPr>
          <w:t>tage.winklerbros.net/facescrub.</w:t>
        </w:r>
        <w:r>
          <w:rPr>
            <w:rFonts w:cs="Times New Roman" w:hAnsi="Times New Roman" w:eastAsia="Times New Roman" w:ascii="Times New Roman"/>
            <w:spacing w:val="-2"/>
            <w:w w:val="108"/>
            <w:position w:val="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12"/>
            <w:position w:val="0"/>
            <w:sz w:val="20"/>
            <w:szCs w:val="20"/>
          </w:rPr>
          <w:t>tml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251"/>
        <w:ind w:left="699" w:right="73" w:hanging="234"/>
      </w:pP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4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(ID)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‘Lorraine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Bracco’,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‘Gerard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Butler’,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Gilpin’,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‘Angie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Har-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mon’,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‘Daniel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Radcliffe’,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artan’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‘0’,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‘1’,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‘2’,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‘4’,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‘5’,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4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gender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‘Male’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emale’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‘0’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‘1’,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80"/>
      </w:pPr>
      <w:r>
        <w:pict>
          <v:shape type="#_x0000_t75" style="width:301.95pt;height:220.05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1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ind w:left="114"/>
      </w:pPr>
      <w:r>
        <w:rPr>
          <w:rFonts w:cs="Consolas" w:hAnsi="Consolas" w:eastAsia="Consolas" w:ascii="Consolas"/>
          <w:color w:val="007F00"/>
          <w:spacing w:val="0"/>
          <w:w w:val="100"/>
          <w:sz w:val="22"/>
          <w:szCs w:val="22"/>
        </w:rPr>
        <w:t>def</w:t>
      </w:r>
      <w:r>
        <w:rPr>
          <w:rFonts w:cs="Consolas" w:hAnsi="Consolas" w:eastAsia="Consolas" w:ascii="Consolas"/>
          <w:color w:val="007F00"/>
          <w:spacing w:val="-28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FF"/>
          <w:spacing w:val="0"/>
          <w:w w:val="94"/>
          <w:sz w:val="22"/>
          <w:szCs w:val="22"/>
        </w:rPr>
        <w:t>data_segmentation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(data_path,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target_path,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task):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#</w:t>
      </w:r>
      <w:r>
        <w:rPr>
          <w:rFonts w:cs="Consolas" w:hAnsi="Consolas" w:eastAsia="Consolas" w:ascii="Consolas"/>
          <w:color w:val="3F7F7F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task</w:t>
      </w:r>
      <w:r>
        <w:rPr>
          <w:rFonts w:cs="Consolas" w:hAnsi="Consolas" w:eastAsia="Consolas" w:ascii="Consolas"/>
          <w:color w:val="3F7F7F"/>
          <w:spacing w:val="-35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3F7F7F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0</w:t>
      </w:r>
      <w:r>
        <w:rPr>
          <w:rFonts w:cs="Consolas" w:hAnsi="Consolas" w:eastAsia="Consolas" w:ascii="Consolas"/>
          <w:color w:val="3F7F7F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&gt;&gt;</w:t>
      </w:r>
      <w:r>
        <w:rPr>
          <w:rFonts w:cs="Consolas" w:hAnsi="Consolas" w:eastAsia="Consolas" w:ascii="Consolas"/>
          <w:color w:val="3F7F7F"/>
          <w:spacing w:val="-20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select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the</w:t>
      </w:r>
      <w:r>
        <w:rPr>
          <w:rFonts w:cs="Consolas" w:hAnsi="Consolas" w:eastAsia="Consolas" w:ascii="Consolas"/>
          <w:color w:val="3F7F7F"/>
          <w:spacing w:val="-28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name</w:t>
      </w:r>
      <w:r>
        <w:rPr>
          <w:rFonts w:cs="Consolas" w:hAnsi="Consolas" w:eastAsia="Consolas" w:ascii="Consolas"/>
          <w:color w:val="3F7F7F"/>
          <w:spacing w:val="-35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ID</w:t>
      </w:r>
      <w:r>
        <w:rPr>
          <w:rFonts w:cs="Consolas" w:hAnsi="Consolas" w:eastAsia="Consolas" w:ascii="Consolas"/>
          <w:color w:val="3F7F7F"/>
          <w:spacing w:val="-20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targets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for</w:t>
      </w:r>
      <w:r>
        <w:rPr>
          <w:rFonts w:cs="Consolas" w:hAnsi="Consolas" w:eastAsia="Consolas" w:ascii="Consolas"/>
          <w:color w:val="3F7F7F"/>
          <w:spacing w:val="-28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face</w:t>
      </w:r>
      <w:r>
        <w:rPr>
          <w:rFonts w:cs="Consolas" w:hAnsi="Consolas" w:eastAsia="Consolas" w:ascii="Consolas"/>
          <w:color w:val="3F7F7F"/>
          <w:spacing w:val="-35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recognition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task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#</w:t>
      </w:r>
      <w:r>
        <w:rPr>
          <w:rFonts w:cs="Consolas" w:hAnsi="Consolas" w:eastAsia="Consolas" w:ascii="Consolas"/>
          <w:color w:val="3F7F7F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task</w:t>
      </w:r>
      <w:r>
        <w:rPr>
          <w:rFonts w:cs="Consolas" w:hAnsi="Consolas" w:eastAsia="Consolas" w:ascii="Consolas"/>
          <w:color w:val="3F7F7F"/>
          <w:spacing w:val="-35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3F7F7F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1</w:t>
      </w:r>
      <w:r>
        <w:rPr>
          <w:rFonts w:cs="Consolas" w:hAnsi="Consolas" w:eastAsia="Consolas" w:ascii="Consolas"/>
          <w:color w:val="3F7F7F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&gt;&gt;</w:t>
      </w:r>
      <w:r>
        <w:rPr>
          <w:rFonts w:cs="Consolas" w:hAnsi="Consolas" w:eastAsia="Consolas" w:ascii="Consolas"/>
          <w:color w:val="3F7F7F"/>
          <w:spacing w:val="-20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select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the</w:t>
      </w:r>
      <w:r>
        <w:rPr>
          <w:rFonts w:cs="Consolas" w:hAnsi="Consolas" w:eastAsia="Consolas" w:ascii="Consolas"/>
          <w:color w:val="3F7F7F"/>
          <w:spacing w:val="-28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gender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ID</w:t>
      </w:r>
      <w:r>
        <w:rPr>
          <w:rFonts w:cs="Consolas" w:hAnsi="Consolas" w:eastAsia="Consolas" w:ascii="Consolas"/>
          <w:color w:val="3F7F7F"/>
          <w:spacing w:val="-20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targets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for</w:t>
      </w:r>
      <w:r>
        <w:rPr>
          <w:rFonts w:cs="Consolas" w:hAnsi="Consolas" w:eastAsia="Consolas" w:ascii="Consolas"/>
          <w:color w:val="3F7F7F"/>
          <w:spacing w:val="-28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gender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94"/>
          <w:sz w:val="22"/>
          <w:szCs w:val="22"/>
        </w:rPr>
        <w:t>recognition</w:t>
      </w:r>
      <w:r>
        <w:rPr>
          <w:rFonts w:cs="Consolas" w:hAnsi="Consolas" w:eastAsia="Consolas" w:ascii="Consolas"/>
          <w:color w:val="3F7F7F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3F7F7F"/>
          <w:spacing w:val="0"/>
          <w:w w:val="100"/>
          <w:sz w:val="22"/>
          <w:szCs w:val="22"/>
        </w:rPr>
        <w:t>task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spacing w:val="0"/>
          <w:w w:val="100"/>
          <w:sz w:val="22"/>
          <w:szCs w:val="22"/>
        </w:rPr>
        <w:t>data</w:t>
      </w:r>
      <w:r>
        <w:rPr>
          <w:rFonts w:cs="Consolas" w:hAnsi="Consolas" w:eastAsia="Consolas" w:ascii="Consolas"/>
          <w:spacing w:val="-35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load(data_path)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/255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spacing w:val="0"/>
          <w:w w:val="100"/>
          <w:sz w:val="22"/>
          <w:szCs w:val="22"/>
        </w:rPr>
        <w:t>data</w:t>
      </w:r>
      <w:r>
        <w:rPr>
          <w:rFonts w:cs="Consolas" w:hAnsi="Consolas" w:eastAsia="Consolas" w:ascii="Consolas"/>
          <w:spacing w:val="-35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np</w:t>
      </w:r>
      <w:r>
        <w:rPr>
          <w:rFonts w:cs="Consolas" w:hAnsi="Consolas" w:eastAsia="Consolas" w:ascii="Consolas"/>
          <w:color w:val="666666"/>
          <w:spacing w:val="0"/>
          <w:w w:val="94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reshape(data,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[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-1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,</w:t>
      </w:r>
      <w:r>
        <w:rPr>
          <w:rFonts w:cs="Consolas" w:hAnsi="Consolas" w:eastAsia="Consolas" w:ascii="Consolas"/>
          <w:color w:val="000000"/>
          <w:spacing w:val="-35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32*32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])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target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load(target_path)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ind w:left="572"/>
      </w:pPr>
      <w:r>
        <w:rPr>
          <w:rFonts w:cs="Consolas" w:hAnsi="Consolas" w:eastAsia="Consolas" w:ascii="Consolas"/>
          <w:spacing w:val="0"/>
          <w:w w:val="100"/>
          <w:sz w:val="22"/>
          <w:szCs w:val="22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random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seed(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45689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)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rnd_idx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arange(np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shape(data)[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0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])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spacing w:val="0"/>
          <w:w w:val="100"/>
          <w:sz w:val="22"/>
          <w:szCs w:val="22"/>
        </w:rPr>
        <w:t>np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random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.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shuffle(rnd_idx)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ind w:left="572"/>
      </w:pP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trBatch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7F00"/>
          <w:spacing w:val="0"/>
          <w:w w:val="100"/>
          <w:sz w:val="22"/>
          <w:szCs w:val="22"/>
        </w:rPr>
        <w:t>int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(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0.8*</w:t>
      </w:r>
      <w:r>
        <w:rPr>
          <w:rFonts w:cs="Consolas" w:hAnsi="Consolas" w:eastAsia="Consolas" w:ascii="Consolas"/>
          <w:color w:val="007F00"/>
          <w:spacing w:val="0"/>
          <w:w w:val="100"/>
          <w:sz w:val="22"/>
          <w:szCs w:val="22"/>
        </w:rPr>
        <w:t>len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(rnd_idx))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13"/>
        <w:ind w:left="572"/>
      </w:pP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validBatch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7F00"/>
          <w:spacing w:val="0"/>
          <w:w w:val="100"/>
          <w:sz w:val="22"/>
          <w:szCs w:val="22"/>
        </w:rPr>
        <w:t>int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(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0.1*</w:t>
      </w:r>
      <w:r>
        <w:rPr>
          <w:rFonts w:cs="Consolas" w:hAnsi="Consolas" w:eastAsia="Consolas" w:ascii="Consolas"/>
          <w:color w:val="007F00"/>
          <w:spacing w:val="0"/>
          <w:w w:val="100"/>
          <w:sz w:val="22"/>
          <w:szCs w:val="22"/>
        </w:rPr>
        <w:t>len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(rnd_idx))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lineRule="auto" w:line="252"/>
        <w:ind w:left="4352" w:right="197" w:hanging="3780"/>
      </w:pP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trainData,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validData,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testData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data[rnd_idx[</w:t>
      </w:r>
      <w:r>
        <w:rPr>
          <w:rFonts w:cs="Consolas" w:hAnsi="Consolas" w:eastAsia="Consolas" w:ascii="Consolas"/>
          <w:color w:val="666666"/>
          <w:spacing w:val="0"/>
          <w:w w:val="94"/>
          <w:sz w:val="22"/>
          <w:szCs w:val="22"/>
        </w:rPr>
        <w:t>1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:trBatch],:],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\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data[rnd_idx[trBatch</w:t>
      </w:r>
      <w:r>
        <w:rPr>
          <w:rFonts w:cs="Consolas" w:hAnsi="Consolas" w:eastAsia="Consolas" w:ascii="Consolas"/>
          <w:color w:val="666666"/>
          <w:spacing w:val="0"/>
          <w:w w:val="94"/>
          <w:sz w:val="22"/>
          <w:szCs w:val="22"/>
        </w:rPr>
        <w:t>+1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:trBatch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+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validBatch],:],\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data[rnd_idx[trBatch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+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validBatch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+1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: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-1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],:]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lineRule="auto" w:line="252"/>
        <w:ind w:left="3779" w:right="82" w:hanging="3207"/>
        <w:sectPr>
          <w:pgMar w:header="579" w:footer="739" w:top="760" w:bottom="280" w:left="1020" w:right="1020"/>
          <w:pgSz w:w="12240" w:h="15840"/>
        </w:sectPr>
      </w:pP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trainTarget,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validTarget,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spacing w:val="0"/>
          <w:w w:val="94"/>
          <w:sz w:val="22"/>
          <w:szCs w:val="22"/>
        </w:rPr>
        <w:t>testTarget</w:t>
      </w:r>
      <w:r>
        <w:rPr>
          <w:rFonts w:cs="Consolas" w:hAnsi="Consolas" w:eastAsia="Consolas" w:ascii="Consolas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=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target[rnd_idx[</w:t>
      </w:r>
      <w:r>
        <w:rPr>
          <w:rFonts w:cs="Consolas" w:hAnsi="Consolas" w:eastAsia="Consolas" w:ascii="Consolas"/>
          <w:color w:val="666666"/>
          <w:spacing w:val="0"/>
          <w:w w:val="94"/>
          <w:sz w:val="22"/>
          <w:szCs w:val="22"/>
        </w:rPr>
        <w:t>1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:trBatch],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task],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\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target[rnd_idx[trBatch</w:t>
      </w:r>
      <w:r>
        <w:rPr>
          <w:rFonts w:cs="Consolas" w:hAnsi="Consolas" w:eastAsia="Consolas" w:ascii="Consolas"/>
          <w:color w:val="666666"/>
          <w:spacing w:val="0"/>
          <w:w w:val="94"/>
          <w:sz w:val="22"/>
          <w:szCs w:val="22"/>
        </w:rPr>
        <w:t>+1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:trBatch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+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validBatch],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task],\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target[rnd_idx[trBatch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+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validBatch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100"/>
          <w:sz w:val="22"/>
          <w:szCs w:val="22"/>
        </w:rPr>
        <w:t>+</w:t>
      </w:r>
      <w:r>
        <w:rPr>
          <w:rFonts w:cs="Consolas" w:hAnsi="Consolas" w:eastAsia="Consolas" w:ascii="Consolas"/>
          <w:color w:val="666666"/>
          <w:spacing w:val="-13"/>
          <w:w w:val="100"/>
          <w:sz w:val="22"/>
          <w:szCs w:val="22"/>
        </w:rPr>
        <w:t> </w:t>
      </w:r>
      <w:r>
        <w:rPr>
          <w:rFonts w:cs="Consolas" w:hAnsi="Consolas" w:eastAsia="Consolas" w:ascii="Consolas"/>
          <w:color w:val="666666"/>
          <w:spacing w:val="0"/>
          <w:w w:val="94"/>
          <w:sz w:val="22"/>
          <w:szCs w:val="22"/>
        </w:rPr>
        <w:t>1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:</w:t>
      </w:r>
      <w:r>
        <w:rPr>
          <w:rFonts w:cs="Consolas" w:hAnsi="Consolas" w:eastAsia="Consolas" w:ascii="Consolas"/>
          <w:color w:val="666666"/>
          <w:spacing w:val="0"/>
          <w:w w:val="94"/>
          <w:sz w:val="22"/>
          <w:szCs w:val="22"/>
        </w:rPr>
        <w:t>-1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],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task]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21"/>
        <w:ind w:left="572"/>
      </w:pPr>
      <w:r>
        <w:rPr>
          <w:rFonts w:cs="Consolas" w:hAnsi="Consolas" w:eastAsia="Consolas" w:ascii="Consolas"/>
          <w:color w:val="007F00"/>
          <w:spacing w:val="0"/>
          <w:w w:val="94"/>
          <w:sz w:val="22"/>
          <w:szCs w:val="22"/>
        </w:rPr>
        <w:t>return</w:t>
      </w:r>
      <w:r>
        <w:rPr>
          <w:rFonts w:cs="Consolas" w:hAnsi="Consolas" w:eastAsia="Consolas" w:ascii="Consolas"/>
          <w:color w:val="007F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trainData,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validData,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testData,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trainTarget,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94"/>
          <w:sz w:val="22"/>
          <w:szCs w:val="22"/>
        </w:rPr>
        <w:t>validTarget,</w:t>
      </w:r>
      <w:r>
        <w:rPr>
          <w:rFonts w:cs="Consolas" w:hAnsi="Consolas" w:eastAsia="Consolas" w:ascii="Consolas"/>
          <w:color w:val="000000"/>
          <w:spacing w:val="1"/>
          <w:w w:val="94"/>
          <w:sz w:val="22"/>
          <w:szCs w:val="22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  <w:t>testTarget</w:t>
      </w:r>
      <w:r>
        <w:rPr>
          <w:rFonts w:cs="Consolas" w:hAnsi="Consolas" w:eastAsia="Consolas" w:ascii="Consolas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99" w:right="72" w:hanging="299"/>
      </w:pPr>
      <w:r>
        <w:pict>
          <v:group style="position:absolute;margin-left:428.521pt;margin-top:25.4501pt;width:3.587pt;height:0pt;mso-position-horizontal-relative:page;mso-position-vertical-relative:paragraph;z-index:-324" coordorigin="8570,509" coordsize="72,0">
            <v:shape style="position:absolute;left:8570;top:509;width:72;height:0" coordorigin="8570,509" coordsize="72,0" path="m8570,509l8642,509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458.081pt;margin-top:25.4501pt;width:3.587pt;height:0pt;mso-position-horizontal-relative:page;mso-position-vertical-relative:paragraph;z-index:-323" coordorigin="9162,509" coordsize="72,0">
            <v:shape style="position:absolute;left:9162;top:509;width:72;height:0" coordorigin="9162,509" coordsize="72,0" path="m9162,509l9233,509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500.193pt;margin-top:25.4501pt;width:3.587pt;height:0pt;mso-position-horizontal-relative:page;mso-position-vertical-relative:paragraph;z-index:-322" coordorigin="10004,509" coordsize="72,0">
            <v:shape style="position:absolute;left:10004;top:509;width:72;height:0" coordorigin="10004,509" coordsize="72,0" path="m10004,509l10076,509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525.718pt;margin-top:25.4501pt;width:3.587pt;height:0pt;mso-position-horizontal-relative:page;mso-position-vertical-relative:paragraph;z-index:-321" coordorigin="10514,509" coordsize="72,0">
            <v:shape style="position:absolute;left:10514;top:509;width:72;height:0" coordorigin="10514,509" coordsize="72,0" path="m10514,509l10586,50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ensorFl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ulti-class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tf.nn.softmax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umerical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Regularize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λ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mini-bat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2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une,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notMNIST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lassification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vs.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binary-class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classifier’s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2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(displ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classifier’s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99" w:right="73" w:hanging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ulti-class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-12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eScrub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mini-bat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vs.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logistic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del.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classifier’s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(displ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classifier’s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579" w:footer="739" w:top="760" w:bottom="280" w:left="1020" w:right="10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1.074pt;margin-top:744.054pt;width:9.85327pt;height:13.9552pt;mso-position-horizontal-relative:page;mso-position-vertical-relative:page;z-index:-3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6.693pt;margin-top:49.148pt;width:498.614pt;height:0pt;mso-position-horizontal-relative:page;mso-position-vertical-relative:page;z-index:-334" coordorigin="1134,983" coordsize="9972,0">
          <v:shape style="position:absolute;left:1134;top:983;width:9972;height:0" coordorigin="1134,983" coordsize="9972,0" path="m1134,983l11106,983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409.726pt;margin-top:34.6576pt;width:146.554pt;height:13.9552pt;mso-position-horizontal-relative:page;mso-position-vertical-relative:page;z-index:-3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spacing w:val="5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LINEAR</w:t>
                </w:r>
                <w:r>
                  <w:rPr>
                    <w:rFonts w:cs="Times New Roman" w:hAnsi="Times New Roman" w:eastAsia="Times New Roman" w:ascii="Times New Roman"/>
                    <w:spacing w:val="4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  <w:t>REGRES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4"/>
                    <w:szCs w:val="24"/>
                  </w:rPr>
                  <w:t>SION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6.693pt;margin-top:49.148pt;width:498.614pt;height:0pt;mso-position-horizontal-relative:page;mso-position-vertical-relative:page;z-index:-332" coordorigin="1134,983" coordsize="9972,0">
          <v:shape style="position:absolute;left:1134;top:983;width:9972;height:0" coordorigin="1134,983" coordsize="9972,0" path="m1134,983l11106,983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397.931pt;margin-top:34.6576pt;width:158.315pt;height:13.9552pt;mso-position-horizontal-relative:page;mso-position-vertical-relative:page;z-index:-3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spacing w:val="5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LOGISTIC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24"/>
                    <w:szCs w:val="24"/>
                  </w:rPr>
                  <w:t>REGRESSION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6.693pt;margin-top:49.148pt;width:498.614pt;height:0pt;mso-position-horizontal-relative:page;mso-position-vertical-relative:page;z-index:-330" coordorigin="1134,983" coordsize="9972,0">
          <v:shape style="position:absolute;left:1134;top:983;width:9972;height:0" coordorigin="1134,983" coordsize="9972,0" path="m1134,983l11106,983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55.693pt;margin-top:34.6576pt;width:152.705pt;height:13.9552pt;mso-position-horizontal-relative:page;mso-position-vertical-relative:page;z-index:-3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2.2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spacing w:val="5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Multi-class</w:t>
                </w:r>
                <w:r>
                  <w:rPr>
                    <w:rFonts w:cs="Times New Roman" w:hAnsi="Times New Roman" w:eastAsia="Times New Roman" w:ascii="Times New Roman"/>
                    <w:spacing w:val="5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classification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97.937pt;margin-top:34.6576pt;width:158.315pt;height:13.9552pt;mso-position-horizontal-relative:page;mso-position-vertical-relative:page;z-index:-3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spacing w:val="5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LOGISTIC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24"/>
                    <w:szCs w:val="24"/>
                  </w:rPr>
                  <w:t>REGRESSION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ece1504.fall2018@gmail.com" TargetMode="External"/><Relationship Id="rId6" Type="http://schemas.openxmlformats.org/officeDocument/2006/relationships/hyperlink" Target="https://www.tensorflow.org/api_docs/python/" TargetMode="Externa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yperlink" Target="https://arxiv.org/abs/1412.6980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cs.toronto.edu/~guerzhoy/321/proj1/" TargetMode="External"/><Relationship Id="rId14" Type="http://schemas.openxmlformats.org/officeDocument/2006/relationships/hyperlink" Target="http://yaroslavvb.blogspot.ca/2011/09/notmnist-dataset.html" TargetMode="External"/><Relationship Id="rId15" Type="http://schemas.openxmlformats.org/officeDocument/2006/relationships/hyperlink" Target="http://vintage.winklerbros.net/facescrub.html" TargetMode="External"/><Relationship Id="rId16" Type="http://schemas.openxmlformats.org/officeDocument/2006/relationships/image" Target="media/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